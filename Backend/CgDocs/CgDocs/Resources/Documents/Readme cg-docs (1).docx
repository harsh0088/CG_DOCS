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7133D6">
      <w:proofErr w:type="gramStart"/>
      <w:r w:rsidRPr="007133D6">
        <w:rPr>
          <w:color w:val="1F4E79" w:themeColor="accent1" w:themeShade="80"/>
          <w:u w:val="single"/>
        </w:rPr>
        <w:t xml:space="preserve">Project </w:t>
      </w:r>
      <w:r>
        <w:t>:</w:t>
      </w:r>
      <w:proofErr w:type="gramEnd"/>
      <w:r>
        <w:t xml:space="preserve"> CG-Docs</w:t>
      </w:r>
    </w:p>
    <w:p w:rsidR="007133D6" w:rsidRDefault="007133D6"/>
    <w:p w:rsidR="007133D6" w:rsidRDefault="007133D6">
      <w:r w:rsidRPr="007133D6">
        <w:rPr>
          <w:color w:val="1F4E79" w:themeColor="accent1" w:themeShade="80"/>
          <w:u w:val="single"/>
        </w:rPr>
        <w:t xml:space="preserve">Submitted </w:t>
      </w:r>
      <w:proofErr w:type="gramStart"/>
      <w:r w:rsidRPr="007133D6">
        <w:rPr>
          <w:color w:val="1F4E79" w:themeColor="accent1" w:themeShade="80"/>
          <w:u w:val="single"/>
        </w:rPr>
        <w:t>by</w:t>
      </w:r>
      <w:r w:rsidRPr="007133D6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 </w:t>
      </w:r>
      <w:r>
        <w:t>:</w:t>
      </w:r>
      <w:proofErr w:type="gramEnd"/>
      <w:r>
        <w:t xml:space="preserve"> Team Runtime Terror</w:t>
      </w:r>
    </w:p>
    <w:p w:rsidR="007133D6" w:rsidRDefault="007133D6"/>
    <w:p w:rsidR="007133D6" w:rsidRDefault="007133D6">
      <w:r>
        <w:t>This project contains a main page (</w:t>
      </w:r>
      <w:r w:rsidRPr="007133D6">
        <w:rPr>
          <w:color w:val="FF0000"/>
        </w:rPr>
        <w:t>Index.html</w:t>
      </w:r>
      <w:r>
        <w:t>) which has two options i.e. to Signup(</w:t>
      </w:r>
      <w:r w:rsidRPr="007133D6">
        <w:rPr>
          <w:color w:val="FF0000"/>
        </w:rPr>
        <w:t>signup.html</w:t>
      </w:r>
      <w:r>
        <w:t>) and Login(</w:t>
      </w:r>
      <w:r w:rsidRPr="007133D6">
        <w:rPr>
          <w:color w:val="FF0000"/>
        </w:rPr>
        <w:t>login.html</w:t>
      </w:r>
      <w:r>
        <w:t>).</w:t>
      </w:r>
    </w:p>
    <w:p w:rsidR="007133D6" w:rsidRDefault="007133D6"/>
    <w:p w:rsidR="007133D6" w:rsidRDefault="007133D6">
      <w:r>
        <w:t xml:space="preserve">Clicking on Signup leads us to the registration page where one can register themselves. After </w:t>
      </w:r>
      <w:proofErr w:type="gramStart"/>
      <w:r>
        <w:t>registering ,one</w:t>
      </w:r>
      <w:proofErr w:type="gramEnd"/>
      <w:r>
        <w:t xml:space="preserve"> has to login with the same id on the login page and the dashboard page will open(</w:t>
      </w:r>
      <w:r w:rsidRPr="007133D6">
        <w:rPr>
          <w:color w:val="FF0000"/>
        </w:rPr>
        <w:t>dashboard.html</w:t>
      </w:r>
      <w:r>
        <w:t>).</w:t>
      </w:r>
    </w:p>
    <w:p w:rsidR="007133D6" w:rsidRDefault="007133D6"/>
    <w:p w:rsidR="007133D6" w:rsidRDefault="007133D6">
      <w:r>
        <w:t xml:space="preserve">On the dashboard page we have a side nav bar which has a button for creating folders. When the folders are created we can further create files in that folder, by clicking on the name of the folder. </w:t>
      </w:r>
    </w:p>
    <w:p w:rsidR="007133D6" w:rsidRDefault="007133D6"/>
    <w:p w:rsidR="007133D6" w:rsidRDefault="007133D6">
      <w:r>
        <w:t xml:space="preserve">Each folder has a folder icon, by clicking on which the details of the folder appears. Also there is a delete </w:t>
      </w:r>
      <w:proofErr w:type="gramStart"/>
      <w:r>
        <w:t>icon ,</w:t>
      </w:r>
      <w:proofErr w:type="gramEnd"/>
      <w:r w:rsidR="00EC4A02">
        <w:t xml:space="preserve"> </w:t>
      </w:r>
      <w:r>
        <w:t>by clicking on which a prompt appears which confirms if we want to delete the f</w:t>
      </w:r>
      <w:r w:rsidR="00EC4A02">
        <w:t>older</w:t>
      </w:r>
      <w:r>
        <w:t xml:space="preserve"> or not. If </w:t>
      </w:r>
      <w:r w:rsidR="00EC4A02">
        <w:t xml:space="preserve">Yes, the folders get deleted from the dashboard. Same is the functionality on the file </w:t>
      </w:r>
      <w:proofErr w:type="gramStart"/>
      <w:r w:rsidR="00EC4A02">
        <w:t>page.(</w:t>
      </w:r>
      <w:proofErr w:type="gramEnd"/>
      <w:r w:rsidR="00EC4A02" w:rsidRPr="00EC4A02">
        <w:rPr>
          <w:color w:val="FF0000"/>
        </w:rPr>
        <w:t>file.html</w:t>
      </w:r>
      <w:r w:rsidR="00EC4A02">
        <w:t>).</w:t>
      </w:r>
    </w:p>
    <w:p w:rsidR="00EC4A02" w:rsidRDefault="00EC4A02"/>
    <w:p w:rsidR="00EC4A02" w:rsidRDefault="00EC4A02">
      <w:r>
        <w:t>In the file page(</w:t>
      </w:r>
      <w:r w:rsidRPr="00EC4A02">
        <w:rPr>
          <w:color w:val="FF0000"/>
        </w:rPr>
        <w:t>file.html</w:t>
      </w:r>
      <w:r>
        <w:t xml:space="preserve">) there are two buttons </w:t>
      </w:r>
      <w:r w:rsidRPr="00EC4A02">
        <w:rPr>
          <w:color w:val="000000" w:themeColor="text1"/>
          <w:u w:val="single"/>
        </w:rPr>
        <w:t>create file</w:t>
      </w:r>
      <w:r w:rsidRPr="00EC4A02">
        <w:rPr>
          <w:color w:val="000000" w:themeColor="text1"/>
        </w:rPr>
        <w:t xml:space="preserve"> </w:t>
      </w:r>
      <w:r>
        <w:t>(</w:t>
      </w:r>
      <w:r w:rsidRPr="00EC4A02">
        <w:rPr>
          <w:color w:val="FF0000"/>
        </w:rPr>
        <w:t>which create new files</w:t>
      </w:r>
      <w:r>
        <w:t xml:space="preserve">) and </w:t>
      </w:r>
      <w:r w:rsidRPr="00EC4A02">
        <w:rPr>
          <w:u w:val="single"/>
        </w:rPr>
        <w:t>choose from device</w:t>
      </w:r>
      <w:r>
        <w:t xml:space="preserve"> (</w:t>
      </w:r>
      <w:r w:rsidRPr="00EC4A02">
        <w:rPr>
          <w:color w:val="FF0000"/>
        </w:rPr>
        <w:t>which uploads files from our device</w:t>
      </w:r>
      <w:r>
        <w:t>).</w:t>
      </w:r>
    </w:p>
    <w:p w:rsidR="00EC4A02" w:rsidRDefault="00EC4A02"/>
    <w:p w:rsidR="00EC4A02" w:rsidRDefault="00EC4A02">
      <w:r>
        <w:t xml:space="preserve">We also have a search box on the top nav bar, on which when we </w:t>
      </w:r>
      <w:proofErr w:type="gramStart"/>
      <w:r>
        <w:t>type  some</w:t>
      </w:r>
      <w:proofErr w:type="gramEnd"/>
      <w:r>
        <w:t xml:space="preserve"> words ,the name of the folders that contains those words gets displayed.</w:t>
      </w:r>
      <w:bookmarkStart w:id="0" w:name="_GoBack"/>
      <w:bookmarkEnd w:id="0"/>
    </w:p>
    <w:p w:rsidR="007133D6" w:rsidRDefault="007133D6"/>
    <w:p w:rsidR="007133D6" w:rsidRDefault="007133D6"/>
    <w:p w:rsidR="007133D6" w:rsidRDefault="007133D6"/>
    <w:sectPr w:rsidR="0071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D6"/>
    <w:rsid w:val="00645252"/>
    <w:rsid w:val="006D3D74"/>
    <w:rsid w:val="007133D6"/>
    <w:rsid w:val="0083569A"/>
    <w:rsid w:val="00A9204E"/>
    <w:rsid w:val="00E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452F"/>
  <w15:chartTrackingRefBased/>
  <w15:docId w15:val="{E23BCE47-55E6-47B2-82BD-93F19A02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ksha.sing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Singh</dc:creator>
  <cp:keywords/>
  <dc:description/>
  <cp:lastModifiedBy>Diksha Singh</cp:lastModifiedBy>
  <cp:revision>1</cp:revision>
  <dcterms:created xsi:type="dcterms:W3CDTF">2022-06-08T16:39:00Z</dcterms:created>
  <dcterms:modified xsi:type="dcterms:W3CDTF">2022-06-08T17:07:00Z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